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326" w:rsidRDefault="00B14486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4591050</wp:posOffset>
            </wp:positionH>
            <wp:positionV relativeFrom="margin">
              <wp:posOffset>-504824</wp:posOffset>
            </wp:positionV>
            <wp:extent cx="1400175" cy="1351915"/>
            <wp:effectExtent l="38100" t="38100" r="38100" b="3810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191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Neil Andrei Reyes</w:t>
      </w:r>
    </w:p>
    <w:p w:rsidR="006F6326" w:rsidRDefault="00840872">
      <w:pPr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sz w:val="24"/>
          <w:szCs w:val="24"/>
        </w:rPr>
        <w:t>Purok</w:t>
      </w:r>
      <w:proofErr w:type="spellEnd"/>
      <w:r>
        <w:rPr>
          <w:sz w:val="24"/>
          <w:szCs w:val="24"/>
        </w:rPr>
        <w:t xml:space="preserve"> Geranium,</w:t>
      </w:r>
      <w:r w:rsidR="00B14486">
        <w:rPr>
          <w:sz w:val="24"/>
          <w:szCs w:val="24"/>
        </w:rPr>
        <w:t xml:space="preserve"> </w:t>
      </w:r>
      <w:proofErr w:type="spellStart"/>
      <w:r w:rsidR="00B14486">
        <w:rPr>
          <w:sz w:val="24"/>
          <w:szCs w:val="24"/>
        </w:rPr>
        <w:t>Tungkil</w:t>
      </w:r>
      <w:proofErr w:type="spellEnd"/>
      <w:r w:rsidR="00B14486">
        <w:rPr>
          <w:sz w:val="24"/>
          <w:szCs w:val="24"/>
        </w:rPr>
        <w:t xml:space="preserve"> </w:t>
      </w:r>
      <w:proofErr w:type="spellStart"/>
      <w:r w:rsidR="00B14486">
        <w:rPr>
          <w:sz w:val="24"/>
          <w:szCs w:val="24"/>
        </w:rPr>
        <w:t>Minglanilla</w:t>
      </w:r>
      <w:proofErr w:type="spellEnd"/>
      <w:r w:rsidR="00B14486">
        <w:rPr>
          <w:sz w:val="24"/>
          <w:szCs w:val="24"/>
        </w:rPr>
        <w:t xml:space="preserve"> Cebu</w:t>
      </w:r>
    </w:p>
    <w:p w:rsidR="006F6326" w:rsidRDefault="00B144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neilandreireyes211@gmail.com</w:t>
      </w:r>
    </w:p>
    <w:p w:rsidR="006F6326" w:rsidRDefault="00B144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+639081913265</w:t>
      </w:r>
    </w:p>
    <w:p w:rsidR="006F6326" w:rsidRDefault="006F6326">
      <w:pPr>
        <w:spacing w:after="0" w:line="240" w:lineRule="auto"/>
        <w:rPr>
          <w:sz w:val="24"/>
          <w:szCs w:val="24"/>
        </w:rPr>
      </w:pPr>
    </w:p>
    <w:p w:rsidR="006F6326" w:rsidRDefault="00B144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OBJECTIVE</w:t>
      </w:r>
    </w:p>
    <w:p w:rsidR="006F6326" w:rsidRDefault="00B1448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Seeking a position with a renowned IT Company and eager to harmonize with a team of experienced professionals for my individual as well as corporate development.</w:t>
      </w:r>
    </w:p>
    <w:p w:rsidR="006F6326" w:rsidRDefault="00B144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 w:rsidR="006F6326" w:rsidRDefault="00B14486">
      <w:pPr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Articulate, creative and flexible</w:t>
      </w:r>
    </w:p>
    <w:p w:rsidR="006F6326" w:rsidRDefault="00B14486">
      <w:pPr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Easily establish rapport with superiors and co-workers</w:t>
      </w:r>
    </w:p>
    <w:p w:rsidR="006F6326" w:rsidRDefault="00B14486">
      <w:pPr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Works well both independently and in a team environment</w:t>
      </w:r>
    </w:p>
    <w:p w:rsidR="006F6326" w:rsidRDefault="00B14486">
      <w:pPr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Willing to be trained</w:t>
      </w:r>
    </w:p>
    <w:p w:rsidR="006F6326" w:rsidRDefault="00B144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6F6326" w:rsidRDefault="006F63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6F6326" w:rsidRDefault="00B1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PRACTICUM (Technical Support Assistant)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Atos Information Technology, </w:t>
      </w:r>
      <w:proofErr w:type="spellStart"/>
      <w:r>
        <w:rPr>
          <w:color w:val="000000"/>
          <w:sz w:val="24"/>
          <w:szCs w:val="24"/>
        </w:rPr>
        <w:t>Inc</w:t>
      </w:r>
      <w:proofErr w:type="spellEnd"/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floor, </w:t>
      </w:r>
      <w:proofErr w:type="spellStart"/>
      <w:r>
        <w:rPr>
          <w:color w:val="000000"/>
          <w:sz w:val="24"/>
          <w:szCs w:val="24"/>
        </w:rPr>
        <w:t>Skyrise</w:t>
      </w:r>
      <w:proofErr w:type="spellEnd"/>
      <w:r>
        <w:rPr>
          <w:color w:val="000000"/>
          <w:sz w:val="24"/>
          <w:szCs w:val="24"/>
        </w:rPr>
        <w:t xml:space="preserve"> Alpha 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Samar Loop, Cebu City, 6000 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Cebu Philippines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November 2018 – February 2019</w:t>
      </w:r>
    </w:p>
    <w:p w:rsidR="006F6326" w:rsidRDefault="006F63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highlight w:val="white"/>
        </w:rPr>
      </w:pPr>
    </w:p>
    <w:p w:rsidR="006F6326" w:rsidRDefault="00B14486">
      <w:pPr>
        <w:spacing w:after="0" w:line="240" w:lineRule="auto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Gaisano</w:t>
      </w:r>
      <w:proofErr w:type="spellEnd"/>
      <w:r>
        <w:rPr>
          <w:b/>
          <w:i/>
          <w:sz w:val="24"/>
          <w:szCs w:val="24"/>
        </w:rPr>
        <w:t xml:space="preserve"> Capital Corporate.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i/>
          <w:sz w:val="24"/>
          <w:szCs w:val="24"/>
        </w:rPr>
        <w:t>(June  2019 to March 2020)</w:t>
      </w:r>
    </w:p>
    <w:p w:rsidR="006F6326" w:rsidRDefault="006F6326">
      <w:pPr>
        <w:spacing w:after="0" w:line="240" w:lineRule="auto"/>
        <w:rPr>
          <w:b/>
          <w:i/>
        </w:rPr>
      </w:pP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Position Title (Level)</w:t>
      </w:r>
      <w:r>
        <w:rPr>
          <w:b/>
        </w:rPr>
        <w:tab/>
        <w:t>:</w:t>
      </w:r>
      <w:r>
        <w:tab/>
        <w:t>Software Developer</w:t>
      </w:r>
    </w:p>
    <w:p w:rsidR="006F6326" w:rsidRDefault="00B14486">
      <w:pPr>
        <w:widowControl w:val="0"/>
        <w:spacing w:after="0" w:line="240" w:lineRule="auto"/>
      </w:pPr>
      <w:r>
        <w:rPr>
          <w:b/>
        </w:rPr>
        <w:tab/>
        <w:t>Specialization</w:t>
      </w:r>
      <w:r>
        <w:rPr>
          <w:b/>
        </w:rPr>
        <w:tab/>
      </w:r>
      <w:r>
        <w:rPr>
          <w:b/>
        </w:rPr>
        <w:tab/>
        <w:t>:</w:t>
      </w:r>
      <w:r>
        <w:tab/>
        <w:t>IT/Computer – Software</w:t>
      </w:r>
      <w:r>
        <w:tab/>
      </w: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Roles and Responsibilities:</w:t>
      </w:r>
    </w:p>
    <w:p w:rsidR="006F6326" w:rsidRDefault="00B1448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Develop and maintain programs for Transaction use</w:t>
      </w:r>
    </w:p>
    <w:p w:rsidR="006F6326" w:rsidRDefault="00B1448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Investigates, diagnose and corrects system issues</w:t>
      </w:r>
    </w:p>
    <w:p w:rsidR="006F6326" w:rsidRDefault="00B1448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Responsible in debugging, compiling and releasing of projects</w:t>
      </w:r>
    </w:p>
    <w:p w:rsidR="006F6326" w:rsidRDefault="00B1448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Designs and builds  applications using  PHP language</w:t>
      </w:r>
    </w:p>
    <w:p w:rsidR="006F6326" w:rsidRDefault="00B1448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Analyze and verify transactions in a specific database </w:t>
      </w:r>
    </w:p>
    <w:p w:rsidR="006F6326" w:rsidRDefault="006F63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Project Developed:</w:t>
      </w:r>
    </w:p>
    <w:p w:rsidR="006F6326" w:rsidRDefault="00B14486">
      <w:pPr>
        <w:numPr>
          <w:ilvl w:val="0"/>
          <w:numId w:val="5"/>
        </w:numPr>
        <w:spacing w:after="0" w:line="240" w:lineRule="auto"/>
        <w:ind w:left="1800"/>
      </w:pPr>
      <w:r>
        <w:t>Maintain the application functionalities and updates.</w:t>
      </w:r>
    </w:p>
    <w:p w:rsidR="006F6326" w:rsidRDefault="00B14486">
      <w:pPr>
        <w:spacing w:after="0" w:line="240" w:lineRule="auto"/>
        <w:ind w:left="1440"/>
        <w:rPr>
          <w:b/>
        </w:rPr>
      </w:pPr>
      <w:r>
        <w:rPr>
          <w:b/>
        </w:rPr>
        <w:t>Application:</w:t>
      </w:r>
    </w:p>
    <w:p w:rsidR="006F6326" w:rsidRDefault="00B1448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2160"/>
      </w:pPr>
      <w:r>
        <w:t xml:space="preserve">Shipping Manifest </w:t>
      </w:r>
    </w:p>
    <w:p w:rsidR="006F6326" w:rsidRDefault="00B1448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2160"/>
      </w:pPr>
      <w:r>
        <w:t>IT Help Desk</w:t>
      </w:r>
    </w:p>
    <w:p w:rsidR="006F6326" w:rsidRDefault="00B1448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2160"/>
      </w:pPr>
      <w:r>
        <w:t>Engineering Helpdesk Agent</w:t>
      </w: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6F6326">
      <w:pPr>
        <w:spacing w:after="0" w:line="240" w:lineRule="auto"/>
        <w:rPr>
          <w:b/>
          <w:i/>
          <w:sz w:val="24"/>
          <w:szCs w:val="24"/>
        </w:rPr>
      </w:pPr>
    </w:p>
    <w:p w:rsidR="006F6326" w:rsidRDefault="00B14486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Cebu Atlantic Hardware Inc.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(March  2020 to </w:t>
      </w:r>
      <w:r w:rsidR="00935D7C">
        <w:rPr>
          <w:b/>
          <w:i/>
          <w:sz w:val="24"/>
          <w:szCs w:val="24"/>
        </w:rPr>
        <w:t>April 2021</w:t>
      </w:r>
      <w:r>
        <w:rPr>
          <w:b/>
          <w:i/>
          <w:sz w:val="24"/>
          <w:szCs w:val="24"/>
        </w:rPr>
        <w:t>)</w:t>
      </w:r>
    </w:p>
    <w:p w:rsidR="006F6326" w:rsidRDefault="006F6326">
      <w:pPr>
        <w:spacing w:after="0" w:line="240" w:lineRule="auto"/>
        <w:rPr>
          <w:b/>
          <w:i/>
        </w:rPr>
      </w:pP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Position Title (Level)</w:t>
      </w:r>
      <w:r>
        <w:rPr>
          <w:b/>
        </w:rPr>
        <w:tab/>
        <w:t>:</w:t>
      </w:r>
      <w:r>
        <w:tab/>
        <w:t>Software Developer</w:t>
      </w:r>
    </w:p>
    <w:p w:rsidR="006F6326" w:rsidRDefault="00B14486">
      <w:pPr>
        <w:widowControl w:val="0"/>
        <w:spacing w:after="0" w:line="240" w:lineRule="auto"/>
      </w:pPr>
      <w:r>
        <w:rPr>
          <w:b/>
        </w:rPr>
        <w:tab/>
        <w:t>Specialization</w:t>
      </w:r>
      <w:r>
        <w:rPr>
          <w:b/>
        </w:rPr>
        <w:tab/>
      </w:r>
      <w:r>
        <w:rPr>
          <w:b/>
        </w:rPr>
        <w:tab/>
        <w:t>:</w:t>
      </w:r>
      <w:r>
        <w:tab/>
        <w:t>IT/Computer – Software</w:t>
      </w:r>
      <w:r>
        <w:tab/>
      </w: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Roles and Responsibilities:</w:t>
      </w:r>
    </w:p>
    <w:p w:rsidR="006F6326" w:rsidRDefault="00B14486">
      <w:pPr>
        <w:numPr>
          <w:ilvl w:val="1"/>
          <w:numId w:val="4"/>
        </w:numPr>
        <w:spacing w:after="0" w:line="240" w:lineRule="auto"/>
        <w:rPr>
          <w:b/>
        </w:rPr>
      </w:pPr>
      <w:r>
        <w:t>Develop and maintain programs for Transaction use</w:t>
      </w:r>
    </w:p>
    <w:p w:rsidR="006F6326" w:rsidRDefault="00B14486">
      <w:pPr>
        <w:numPr>
          <w:ilvl w:val="1"/>
          <w:numId w:val="4"/>
        </w:numPr>
        <w:spacing w:after="0" w:line="240" w:lineRule="auto"/>
        <w:rPr>
          <w:b/>
        </w:rPr>
      </w:pPr>
      <w:r>
        <w:t>Investigates, diagnose and corrects system issues</w:t>
      </w:r>
    </w:p>
    <w:p w:rsidR="006F6326" w:rsidRDefault="00B14486">
      <w:pPr>
        <w:numPr>
          <w:ilvl w:val="1"/>
          <w:numId w:val="4"/>
        </w:numPr>
        <w:spacing w:after="0" w:line="240" w:lineRule="auto"/>
        <w:rPr>
          <w:b/>
        </w:rPr>
      </w:pPr>
      <w:r>
        <w:t>Responsible in debugging, compiling and releasing of projects</w:t>
      </w:r>
    </w:p>
    <w:p w:rsidR="006F6326" w:rsidRDefault="00B14486">
      <w:pPr>
        <w:numPr>
          <w:ilvl w:val="1"/>
          <w:numId w:val="4"/>
        </w:numPr>
        <w:spacing w:after="0" w:line="240" w:lineRule="auto"/>
        <w:rPr>
          <w:b/>
        </w:rPr>
      </w:pPr>
      <w:r>
        <w:t>Designs and builds  applications using  PHP language</w:t>
      </w:r>
    </w:p>
    <w:p w:rsidR="006F6326" w:rsidRDefault="00B14486">
      <w:pPr>
        <w:numPr>
          <w:ilvl w:val="1"/>
          <w:numId w:val="4"/>
        </w:numPr>
        <w:spacing w:after="0" w:line="240" w:lineRule="auto"/>
        <w:rPr>
          <w:b/>
        </w:rPr>
      </w:pPr>
      <w:r>
        <w:t xml:space="preserve">Analyze and verify transactions in a specific database </w:t>
      </w:r>
    </w:p>
    <w:p w:rsidR="006F6326" w:rsidRDefault="006F6326">
      <w:pPr>
        <w:spacing w:after="0" w:line="240" w:lineRule="auto"/>
        <w:ind w:left="2160"/>
        <w:rPr>
          <w:b/>
        </w:rPr>
      </w:pPr>
    </w:p>
    <w:p w:rsidR="006F6326" w:rsidRDefault="00B14486">
      <w:pPr>
        <w:spacing w:after="0" w:line="240" w:lineRule="auto"/>
        <w:rPr>
          <w:b/>
        </w:rPr>
      </w:pPr>
      <w:r>
        <w:rPr>
          <w:b/>
        </w:rPr>
        <w:tab/>
        <w:t>Project Developed:</w:t>
      </w:r>
    </w:p>
    <w:p w:rsidR="006F6326" w:rsidRDefault="00B14486">
      <w:pPr>
        <w:numPr>
          <w:ilvl w:val="0"/>
          <w:numId w:val="5"/>
        </w:numPr>
        <w:spacing w:after="0" w:line="240" w:lineRule="auto"/>
        <w:ind w:left="1800"/>
      </w:pPr>
      <w:r>
        <w:t>Maintain the application functionalities and updates.</w:t>
      </w:r>
    </w:p>
    <w:p w:rsidR="006F6326" w:rsidRDefault="00B14486">
      <w:pPr>
        <w:numPr>
          <w:ilvl w:val="0"/>
          <w:numId w:val="5"/>
        </w:numPr>
        <w:spacing w:after="0" w:line="240" w:lineRule="auto"/>
        <w:ind w:left="1800"/>
      </w:pPr>
      <w:r>
        <w:t>Convert the existing system into web based.</w:t>
      </w:r>
    </w:p>
    <w:p w:rsidR="006F6326" w:rsidRDefault="00B14486">
      <w:pPr>
        <w:spacing w:after="0" w:line="240" w:lineRule="auto"/>
        <w:ind w:left="720" w:firstLine="720"/>
        <w:rPr>
          <w:b/>
        </w:rPr>
      </w:pPr>
      <w:r>
        <w:rPr>
          <w:b/>
        </w:rPr>
        <w:t>Application:</w:t>
      </w:r>
    </w:p>
    <w:p w:rsidR="006F6326" w:rsidRDefault="00B14486">
      <w:pPr>
        <w:numPr>
          <w:ilvl w:val="2"/>
          <w:numId w:val="6"/>
        </w:numPr>
        <w:tabs>
          <w:tab w:val="left" w:pos="360"/>
        </w:tabs>
        <w:spacing w:after="0" w:line="240" w:lineRule="auto"/>
      </w:pPr>
      <w:r>
        <w:t>SIL Monitoring System</w:t>
      </w:r>
    </w:p>
    <w:p w:rsidR="006F6326" w:rsidRDefault="00B14486">
      <w:pPr>
        <w:numPr>
          <w:ilvl w:val="2"/>
          <w:numId w:val="6"/>
        </w:numPr>
        <w:tabs>
          <w:tab w:val="left" w:pos="360"/>
        </w:tabs>
        <w:spacing w:after="0" w:line="240" w:lineRule="auto"/>
      </w:pPr>
      <w:r>
        <w:t>Ordering System</w:t>
      </w:r>
    </w:p>
    <w:p w:rsidR="006F6326" w:rsidRDefault="00B14486">
      <w:pPr>
        <w:numPr>
          <w:ilvl w:val="2"/>
          <w:numId w:val="6"/>
        </w:numPr>
        <w:tabs>
          <w:tab w:val="left" w:pos="360"/>
        </w:tabs>
        <w:spacing w:after="0" w:line="240" w:lineRule="auto"/>
      </w:pPr>
      <w:r>
        <w:t>Purchasing Order System</w:t>
      </w:r>
    </w:p>
    <w:p w:rsidR="006F6326" w:rsidRDefault="00B14486">
      <w:pPr>
        <w:numPr>
          <w:ilvl w:val="2"/>
          <w:numId w:val="6"/>
        </w:numPr>
        <w:tabs>
          <w:tab w:val="left" w:pos="360"/>
        </w:tabs>
        <w:spacing w:after="0" w:line="240" w:lineRule="auto"/>
      </w:pPr>
      <w:r>
        <w:t>Quotation System</w:t>
      </w:r>
    </w:p>
    <w:p w:rsidR="006F6326" w:rsidRDefault="00B14486">
      <w:pPr>
        <w:numPr>
          <w:ilvl w:val="2"/>
          <w:numId w:val="6"/>
        </w:numPr>
        <w:tabs>
          <w:tab w:val="left" w:pos="360"/>
        </w:tabs>
        <w:spacing w:after="0" w:line="240" w:lineRule="auto"/>
      </w:pPr>
      <w:r>
        <w:t>Receiving System</w:t>
      </w:r>
    </w:p>
    <w:p w:rsidR="006F6326" w:rsidRDefault="006F6326">
      <w:pPr>
        <w:tabs>
          <w:tab w:val="left" w:pos="360"/>
        </w:tabs>
        <w:spacing w:after="0" w:line="240" w:lineRule="auto"/>
        <w:ind w:left="720"/>
      </w:pPr>
    </w:p>
    <w:p w:rsidR="006F6326" w:rsidRDefault="00B14486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EDUCATIONAL DATA</w:t>
      </w:r>
    </w:p>
    <w:p w:rsidR="006F6326" w:rsidRDefault="006F63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6F6326" w:rsidRDefault="00B1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Tertiary Level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Bachelor of Science in Information Technology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Asian College of Technology 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P. del Rosario Street, Cebu City</w:t>
      </w:r>
    </w:p>
    <w:p w:rsidR="006F6326" w:rsidRDefault="00B1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2014 – March 2019</w:t>
      </w:r>
    </w:p>
    <w:p w:rsidR="006F6326" w:rsidRDefault="006F63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:rsidR="006F6326" w:rsidRDefault="00B144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tabs>
          <w:tab w:val="left" w:pos="24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6F6326" w:rsidRDefault="006F6326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F6326" w:rsidRDefault="0048053B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</w:rPr>
        <w:t>Basic</w:t>
      </w:r>
      <w:r w:rsidR="00B14486">
        <w:rPr>
          <w:sz w:val="24"/>
          <w:szCs w:val="24"/>
        </w:rPr>
        <w:t xml:space="preserve"> image editing using Adobe Photoshop, Adobe Illustrator, Adobe Director;</w:t>
      </w:r>
    </w:p>
    <w:p w:rsidR="006F6326" w:rsidRDefault="00B14486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</w:rPr>
        <w:t>Can write computer programs using MySQL, PHP/Codeigniter</w:t>
      </w:r>
      <w:r w:rsidR="0048053B">
        <w:rPr>
          <w:sz w:val="24"/>
          <w:szCs w:val="24"/>
        </w:rPr>
        <w:t xml:space="preserve">, </w:t>
      </w:r>
    </w:p>
    <w:p w:rsidR="006F6326" w:rsidRDefault="00B14486" w:rsidP="0059069B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HTML, CSS, </w:t>
      </w:r>
      <w:r w:rsidR="00B816C0">
        <w:rPr>
          <w:sz w:val="24"/>
          <w:szCs w:val="24"/>
        </w:rPr>
        <w:t>Bootstrap</w:t>
      </w:r>
      <w:r w:rsidR="0059069B">
        <w:rPr>
          <w:sz w:val="24"/>
          <w:szCs w:val="24"/>
        </w:rPr>
        <w:t xml:space="preserve">, </w:t>
      </w:r>
      <w:r>
        <w:rPr>
          <w:sz w:val="24"/>
          <w:szCs w:val="24"/>
        </w:rPr>
        <w:t>and  JavaScript/JQuery;</w:t>
      </w:r>
    </w:p>
    <w:p w:rsidR="006F6326" w:rsidRDefault="006F6326">
      <w:pPr>
        <w:spacing w:after="0" w:line="240" w:lineRule="auto"/>
        <w:jc w:val="both"/>
        <w:rPr>
          <w:sz w:val="24"/>
          <w:szCs w:val="24"/>
        </w:rPr>
      </w:pPr>
    </w:p>
    <w:p w:rsidR="006F6326" w:rsidRDefault="00B14486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BFBFBF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DATA</w:t>
      </w:r>
    </w:p>
    <w:p w:rsidR="006F6326" w:rsidRDefault="00B144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F6326" w:rsidRDefault="00B1448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61531">
        <w:rPr>
          <w:sz w:val="24"/>
          <w:szCs w:val="24"/>
        </w:rPr>
        <w:t>24</w:t>
      </w:r>
    </w:p>
    <w:p w:rsidR="006F6326" w:rsidRDefault="00B144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:rsidR="006F6326" w:rsidRDefault="00B144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April 5, 1997</w:t>
      </w:r>
    </w:p>
    <w:p w:rsidR="006F6326" w:rsidRDefault="00B1448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Birth Place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Cebu City</w:t>
      </w:r>
    </w:p>
    <w:p w:rsidR="006F6326" w:rsidRPr="00935D7C" w:rsidRDefault="00B14486" w:rsidP="0084087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Religion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Born </w:t>
      </w:r>
      <w:r w:rsidR="000B6B2A">
        <w:rPr>
          <w:sz w:val="24"/>
          <w:szCs w:val="24"/>
        </w:rPr>
        <w:t>Again</w:t>
      </w:r>
    </w:p>
    <w:sectPr w:rsidR="006F6326" w:rsidRPr="00935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F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440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334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F623B9"/>
    <w:multiLevelType w:val="multilevel"/>
    <w:tmpl w:val="FFFFFFFF"/>
    <w:lvl w:ilvl="0">
      <w:start w:val="1"/>
      <w:numFmt w:val="bullet"/>
      <w:lvlText w:val="⮚"/>
      <w:lvlJc w:val="left"/>
      <w:pPr>
        <w:ind w:left="35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5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64095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9F4550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26"/>
    <w:rsid w:val="00061531"/>
    <w:rsid w:val="000B6B2A"/>
    <w:rsid w:val="0048053B"/>
    <w:rsid w:val="0059069B"/>
    <w:rsid w:val="006F6326"/>
    <w:rsid w:val="00840872"/>
    <w:rsid w:val="00935D7C"/>
    <w:rsid w:val="00AD3B61"/>
    <w:rsid w:val="00B14486"/>
    <w:rsid w:val="00B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E956"/>
  <w15:docId w15:val="{B862D7B1-3B94-9D42-B82E-15A3CD28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A9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240" w:lineRule="auto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  <w:style w:type="paragraph" w:styleId="NoSpacing">
    <w:name w:val="No Spacing"/>
    <w:uiPriority w:val="1"/>
    <w:qFormat/>
    <w:rsid w:val="00E61FA9"/>
  </w:style>
  <w:style w:type="paragraph" w:styleId="ListParagraph">
    <w:name w:val="List Paragraph"/>
    <w:basedOn w:val="Normal"/>
    <w:uiPriority w:val="34"/>
    <w:qFormat/>
    <w:rsid w:val="00995A94"/>
    <w:pPr>
      <w:spacing w:after="200" w:line="27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D3Roorq+mbHzRgTibOGE0mLnA==">AMUW2mUQCus7sszhkl8MVKP/+yJ2+9QT7RJqrpTsNd+n24ywhyuw3lPrOAOZa1DnRdZao+AY2RTJo/Oxw7+Ng4ocDSwoDglo47B7X6DKkIXNa8DpJ4Rlokd7bsn7VAEKrctKtLPWbk2N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Mr.Robot</dc:creator>
  <cp:lastModifiedBy>Guest User</cp:lastModifiedBy>
  <cp:revision>10</cp:revision>
  <dcterms:created xsi:type="dcterms:W3CDTF">2019-03-04T12:50:00Z</dcterms:created>
  <dcterms:modified xsi:type="dcterms:W3CDTF">2021-09-07T07:35:00Z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